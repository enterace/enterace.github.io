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5.0 -->
  <w:body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  <w:rtl w:val="0"/>
        </w:rPr>
        <w:t xml:space="preserve">Load Balancing </w:t>
      </w:r>
      <w:r>
        <w:rPr>
          <w:b w:val="0"/>
          <w:i w:val="0"/>
          <w:strike w:val="0"/>
          <w:rtl/>
        </w:rPr>
        <w:t>و</w:t>
      </w:r>
      <w:r>
        <w:rPr>
          <w:b w:val="0"/>
          <w:i w:val="0"/>
          <w:strike w:val="0"/>
          <w:rtl w:val="0"/>
        </w:rPr>
        <w:t xml:space="preserve"> Load Balancer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Load balancing</w:t>
      </w:r>
      <w:r>
        <w:rPr>
          <w:b w:val="0"/>
          <w:i w:val="0"/>
          <w:strike w:val="0"/>
          <w:rtl w:val="0"/>
        </w:rPr>
        <w:t xml:space="preserve"> </w:t>
      </w:r>
      <w:r>
        <w:rPr>
          <w:b w:val="0"/>
          <w:i w:val="0"/>
          <w:strike w:val="0"/>
          <w:rtl/>
        </w:rPr>
        <w:t>یا توزیع بار به معنای توزیع منابع و وظایف بین چندین سرور یا سیستم کامپیوتری است. هدف اصلی از استفاده از</w:t>
      </w:r>
      <w:r>
        <w:rPr>
          <w:b w:val="0"/>
          <w:i w:val="0"/>
          <w:strike w:val="0"/>
          <w:rtl w:val="0"/>
        </w:rPr>
        <w:t xml:space="preserve"> load balancing </w:t>
      </w:r>
      <w:r>
        <w:rPr>
          <w:b w:val="0"/>
          <w:i w:val="0"/>
          <w:strike w:val="0"/>
          <w:rtl/>
        </w:rPr>
        <w:t>این است که بار کاری را بین منابع موجود توزیع کند تا عملکرد بهتر، کارایی بالاتر، و عدم وجود نقاط خرابی تک نقطه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ای را فراهم کند</w:t>
      </w:r>
      <w:r>
        <w:rPr>
          <w:b w:val="0"/>
          <w:i w:val="0"/>
          <w:strike w:val="0"/>
          <w:rtl w:val="0"/>
        </w:rPr>
        <w:t>.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Load balancer</w:t>
      </w:r>
      <w:r>
        <w:rPr>
          <w:b w:val="0"/>
          <w:i w:val="0"/>
          <w:strike w:val="0"/>
          <w:rtl w:val="0"/>
        </w:rPr>
        <w:t xml:space="preserve"> </w:t>
      </w:r>
      <w:r>
        <w:rPr>
          <w:b w:val="0"/>
          <w:i w:val="0"/>
          <w:strike w:val="0"/>
          <w:rtl/>
        </w:rPr>
        <w:t>یا توزیع کننده بار، یک سیستم یا دستگاه است که وظیفه توزیع بار کاری بین منابع موجود را بر عهده دارد. وظایف اصلی یک</w:t>
      </w:r>
      <w:r>
        <w:rPr>
          <w:b w:val="0"/>
          <w:i w:val="0"/>
          <w:strike w:val="0"/>
          <w:rtl w:val="0"/>
        </w:rPr>
        <w:t xml:space="preserve"> load balancer </w:t>
      </w:r>
      <w:r>
        <w:rPr>
          <w:b w:val="0"/>
          <w:i w:val="0"/>
          <w:strike w:val="0"/>
          <w:rtl/>
        </w:rPr>
        <w:t>شامل دریافت درخواست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کاربر، تحلیل بار کاری، تصمیم گیری برای توزیع بار، و ارسال درخواست به سرورهای مختلف است</w:t>
      </w:r>
      <w:r>
        <w:rPr>
          <w:b w:val="0"/>
          <w:i w:val="0"/>
          <w:strike w:val="0"/>
          <w:rtl w:val="0"/>
        </w:rPr>
        <w:t xml:space="preserve">. Load balancer </w:t>
      </w:r>
      <w:r>
        <w:rPr>
          <w:b w:val="0"/>
          <w:i w:val="0"/>
          <w:strike w:val="0"/>
          <w:rtl/>
        </w:rPr>
        <w:t>معمولاً در لایه بالاتر شبکه قرار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گیرد و به عنوان یک نقطه ورودی برای درخواست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کاربران عمل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کند</w:t>
      </w:r>
      <w:r>
        <w:rPr>
          <w:b w:val="0"/>
          <w:i w:val="0"/>
          <w:strike w:val="0"/>
          <w:rtl w:val="0"/>
        </w:rPr>
        <w:t>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  <w:rtl w:val="0"/>
        </w:rPr>
        <w:t xml:space="preserve">Workload </w:t>
      </w:r>
      <w:r>
        <w:rPr>
          <w:b w:val="0"/>
          <w:i w:val="0"/>
          <w:strike w:val="0"/>
          <w:rtl/>
        </w:rPr>
        <w:t>یا</w:t>
      </w:r>
      <w:r>
        <w:rPr>
          <w:b w:val="0"/>
          <w:i w:val="0"/>
          <w:strike w:val="0"/>
          <w:rtl w:val="0"/>
        </w:rPr>
        <w:t xml:space="preserve"> Load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Workload</w:t>
      </w:r>
      <w:r>
        <w:rPr>
          <w:b w:val="0"/>
          <w:i w:val="0"/>
          <w:strike w:val="0"/>
          <w:rtl w:val="0"/>
        </w:rPr>
        <w:t xml:space="preserve"> </w:t>
      </w:r>
      <w:r>
        <w:rPr>
          <w:b w:val="0"/>
          <w:i w:val="0"/>
          <w:strike w:val="0"/>
          <w:rtl/>
        </w:rPr>
        <w:t>یا بار کاری به میزان کار و فعالیتی اشاره دارد که بر روی یک سیستم یا منبع مشخص وجود دارد. بار کاری ممکن است شامل درخواست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ها، تراکنش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ها، پردازش داده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و هر نوع فعالیت دیگری باشد که نیاز به منابع سیستمی دارد</w:t>
      </w:r>
      <w:r>
        <w:rPr>
          <w:b w:val="0"/>
          <w:i w:val="0"/>
          <w:strike w:val="0"/>
          <w:rtl w:val="0"/>
        </w:rPr>
        <w:t>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  <w:rtl w:val="0"/>
        </w:rPr>
        <w:t xml:space="preserve">Balance </w:t>
      </w:r>
      <w:r>
        <w:rPr>
          <w:b w:val="0"/>
          <w:i w:val="0"/>
          <w:strike w:val="0"/>
          <w:rtl/>
        </w:rPr>
        <w:t>در شبکه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در شبکه</w:t>
      </w:r>
      <w:r>
        <w:rPr>
          <w:b w:val="0"/>
          <w:i w:val="0"/>
          <w:strike w:val="0"/>
          <w:rtl w:val="0"/>
        </w:rPr>
        <w:t xml:space="preserve">، </w:t>
      </w:r>
      <w:r>
        <w:rPr>
          <w:b/>
          <w:i w:val="0"/>
          <w:strike w:val="0"/>
        </w:rPr>
        <w:t>balance</w:t>
      </w:r>
      <w:r>
        <w:rPr>
          <w:b w:val="0"/>
          <w:i w:val="0"/>
          <w:strike w:val="0"/>
          <w:rtl w:val="0"/>
        </w:rPr>
        <w:t xml:space="preserve"> </w:t>
      </w:r>
      <w:r>
        <w:rPr>
          <w:b w:val="0"/>
          <w:i w:val="0"/>
          <w:strike w:val="0"/>
          <w:rtl/>
        </w:rPr>
        <w:t>به توزیع منابع و بار کاری بین اجزای مختلف شبکه اشاره دارد. هدف اصلی توزیع بار کاری در شبکه، ایجاد تعادل و بهره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وری بین سرورها، دستگاه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و منابع موجود است. با توزیع منابع به طور متناسب،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توان از میزان استفاده بهینه از منابع برخوردار شد و عملکرد بهتری در شبکه به دست آورد</w:t>
      </w:r>
      <w:r>
        <w:rPr>
          <w:b w:val="0"/>
          <w:i w:val="0"/>
          <w:strike w:val="0"/>
          <w:rtl w:val="0"/>
        </w:rPr>
        <w:t>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  <w:rtl w:val="0"/>
        </w:rPr>
        <w:t xml:space="preserve">Redundancy </w:t>
      </w:r>
      <w:r>
        <w:rPr>
          <w:b w:val="0"/>
          <w:i w:val="0"/>
          <w:strike w:val="0"/>
          <w:rtl/>
        </w:rPr>
        <w:t>در شبکه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Redundancy</w:t>
      </w:r>
      <w:r>
        <w:rPr>
          <w:b w:val="0"/>
          <w:i w:val="0"/>
          <w:strike w:val="0"/>
          <w:rtl w:val="0"/>
        </w:rPr>
        <w:t xml:space="preserve"> </w:t>
      </w:r>
      <w:r>
        <w:rPr>
          <w:b w:val="0"/>
          <w:i w:val="0"/>
          <w:strike w:val="0"/>
          <w:rtl/>
        </w:rPr>
        <w:t>یا اضافی بودن به معنای تکرار و اضافی سازی اجزا و منابع در شبکه است. استفاده از اجزا اضافی و تکراری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تواند در کاهش خرابی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و افزایش قابلیت اطمینان شبکه مؤثر باشد. با توزیع بار بین منابع تکراری، اگر یکی از آن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خراب شود، بار کاری به منابع دیگر توزیع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 و سرویس قابل اطمینان باقی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ماند</w:t>
      </w:r>
      <w:r>
        <w:rPr>
          <w:b w:val="0"/>
          <w:i w:val="0"/>
          <w:strike w:val="0"/>
          <w:rtl w:val="0"/>
        </w:rPr>
        <w:t>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  <w:rtl w:val="0"/>
        </w:rPr>
        <w:t xml:space="preserve">Distribute </w:t>
      </w:r>
      <w:r>
        <w:rPr>
          <w:b w:val="0"/>
          <w:i w:val="0"/>
          <w:strike w:val="0"/>
          <w:rtl/>
        </w:rPr>
        <w:t>در شبکه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در شبکه</w:t>
      </w:r>
      <w:r>
        <w:rPr>
          <w:b w:val="0"/>
          <w:i w:val="0"/>
          <w:strike w:val="0"/>
          <w:rtl w:val="0"/>
        </w:rPr>
        <w:t xml:space="preserve">، </w:t>
      </w:r>
      <w:r>
        <w:rPr>
          <w:b/>
          <w:i w:val="0"/>
          <w:strike w:val="0"/>
        </w:rPr>
        <w:t>distribute</w:t>
      </w:r>
      <w:r>
        <w:rPr>
          <w:b w:val="0"/>
          <w:i w:val="0"/>
          <w:strike w:val="0"/>
          <w:rtl w:val="0"/>
        </w:rPr>
        <w:t xml:space="preserve"> </w:t>
      </w:r>
      <w:r>
        <w:rPr>
          <w:b w:val="0"/>
          <w:i w:val="0"/>
          <w:strike w:val="0"/>
          <w:rtl/>
        </w:rPr>
        <w:t>به توزیع بار کاری بین منابع یا سرویس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مختلف اشاره دارد. توزیع بار کاری بین منابع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تواند به منظور بهبود کارایی و عملکرد شبکه، افزایش قابلیت اطمینان، و جلوگیری از بارزشی در یک سرور یا منبع خاص صورت بگیرد</w:t>
      </w:r>
      <w:r>
        <w:rPr>
          <w:b w:val="0"/>
          <w:i w:val="0"/>
          <w:strike w:val="0"/>
          <w:rtl w:val="0"/>
        </w:rPr>
        <w:t>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  <w:rtl w:val="0"/>
        </w:rPr>
        <w:t xml:space="preserve">Load Balancing </w:t>
      </w:r>
      <w:r>
        <w:rPr>
          <w:b w:val="0"/>
          <w:i w:val="0"/>
          <w:strike w:val="0"/>
          <w:rtl/>
        </w:rPr>
        <w:t>در چه چیزهایی انجام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 w:val="0"/>
        </w:rPr>
        <w:t xml:space="preserve">Load balancing </w:t>
      </w:r>
      <w:r>
        <w:rPr>
          <w:b w:val="0"/>
          <w:i w:val="0"/>
          <w:strike w:val="0"/>
          <w:rtl/>
        </w:rPr>
        <w:t>در موارد زیر انجام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</w:t>
      </w:r>
      <w:r>
        <w:rPr>
          <w:b w:val="0"/>
          <w:i w:val="0"/>
          <w:strike w:val="0"/>
          <w:rtl w:val="0"/>
        </w:rPr>
        <w:t>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  <w:rtl/>
        </w:rPr>
        <w:t>توزیع درخواست</w:t>
      </w:r>
      <w:r>
        <w:rPr>
          <w:b/>
          <w:i w:val="0"/>
          <w:strike w:val="0"/>
          <w:rtl w:val="0"/>
        </w:rPr>
        <w:t>‌</w:t>
      </w:r>
      <w:r>
        <w:rPr>
          <w:b/>
          <w:i w:val="0"/>
          <w:strike w:val="0"/>
          <w:rtl/>
        </w:rPr>
        <w:t>های وب</w:t>
      </w:r>
      <w:r>
        <w:rPr>
          <w:b w:val="0"/>
          <w:i w:val="0"/>
          <w:strike w:val="0"/>
          <w:rtl w:val="0"/>
        </w:rPr>
        <w:t xml:space="preserve">: </w:t>
      </w:r>
      <w:r>
        <w:rPr>
          <w:b w:val="0"/>
          <w:i w:val="0"/>
          <w:strike w:val="0"/>
          <w:rtl/>
        </w:rPr>
        <w:t>وقتی یک سایت وب محبوب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 و تعداد کاربران همزمان زیاد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</w:t>
      </w:r>
      <w:r>
        <w:rPr>
          <w:b w:val="0"/>
          <w:i w:val="0"/>
          <w:strike w:val="0"/>
          <w:rtl w:val="0"/>
        </w:rPr>
        <w:t xml:space="preserve">، load balancing </w:t>
      </w:r>
      <w:r>
        <w:rPr>
          <w:b w:val="0"/>
          <w:i w:val="0"/>
          <w:strike w:val="0"/>
          <w:rtl/>
        </w:rPr>
        <w:t>استفاده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 تا درخواست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وب را بین سرورهای مختلف توزیع کند و بار کاری را به طور متناسب بین سرورها تقسیم کند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  <w:rtl/>
        </w:rPr>
        <w:t>توزیع بار در سرورهای برنامه</w:t>
      </w:r>
      <w:r>
        <w:rPr>
          <w:b w:val="0"/>
          <w:i w:val="0"/>
          <w:strike w:val="0"/>
          <w:rtl w:val="0"/>
        </w:rPr>
        <w:t xml:space="preserve">: </w:t>
      </w:r>
      <w:r>
        <w:rPr>
          <w:b w:val="0"/>
          <w:i w:val="0"/>
          <w:strike w:val="0"/>
          <w:rtl/>
        </w:rPr>
        <w:t>در محیط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برنامه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نویسی و سرور</w:t>
      </w:r>
      <w:r>
        <w:rPr>
          <w:b w:val="0"/>
          <w:i w:val="0"/>
          <w:strike w:val="0"/>
          <w:rtl w:val="0"/>
        </w:rPr>
        <w:t xml:space="preserve">، load balancing </w:t>
      </w:r>
      <w:r>
        <w:rPr>
          <w:b w:val="0"/>
          <w:i w:val="0"/>
          <w:strike w:val="0"/>
          <w:rtl/>
        </w:rPr>
        <w:t>استفاده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 تا بار کاری را بین سرورهای برنامه توزیع کند و منابع سیستمی را بهینه استفاده کند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/>
          <w:i w:val="0"/>
          <w:strike w:val="0"/>
          <w:rtl/>
        </w:rPr>
        <w:t>توزیع بار در سرورهای پایگاه داده</w:t>
      </w:r>
      <w:r>
        <w:rPr>
          <w:b w:val="0"/>
          <w:i w:val="0"/>
          <w:strike w:val="0"/>
          <w:rtl w:val="0"/>
        </w:rPr>
        <w:t xml:space="preserve">: </w:t>
      </w:r>
      <w:r>
        <w:rPr>
          <w:b w:val="0"/>
          <w:i w:val="0"/>
          <w:strike w:val="0"/>
          <w:rtl/>
        </w:rPr>
        <w:t>وقتی کاربران به سیستم پایگاه داده دسترسی دارند و تعداد درخواست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همزمان بالاست</w:t>
      </w:r>
      <w:r>
        <w:rPr>
          <w:b w:val="0"/>
          <w:i w:val="0"/>
          <w:strike w:val="0"/>
          <w:rtl w:val="0"/>
        </w:rPr>
        <w:t xml:space="preserve">، load balancing </w:t>
      </w:r>
      <w:r>
        <w:rPr>
          <w:b w:val="0"/>
          <w:i w:val="0"/>
          <w:strike w:val="0"/>
          <w:rtl/>
        </w:rPr>
        <w:t>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تواند به توزیع بار کاری در سرورهای پایگاه داده کمک کند و عملکرد و قابلیت اطمینان را بهبود بخشد</w:t>
      </w:r>
      <w:r>
        <w:rPr>
          <w:b w:val="0"/>
          <w:i w:val="0"/>
          <w:strike w:val="0"/>
          <w:rtl w:val="0"/>
        </w:rPr>
        <w:t>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  <w:rtl w:val="0"/>
        </w:rPr>
        <w:t xml:space="preserve">Load Balancing </w:t>
      </w:r>
      <w:r>
        <w:rPr>
          <w:b w:val="0"/>
          <w:i w:val="0"/>
          <w:strike w:val="0"/>
          <w:rtl/>
        </w:rPr>
        <w:t>در لایه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</w:t>
      </w:r>
      <w:r>
        <w:rPr>
          <w:b w:val="0"/>
          <w:i w:val="0"/>
          <w:strike w:val="0"/>
          <w:rtl w:val="0"/>
        </w:rPr>
        <w:t xml:space="preserve"> OSI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 w:val="0"/>
        </w:rPr>
        <w:t xml:space="preserve">Load balancing </w:t>
      </w:r>
      <w:r>
        <w:rPr>
          <w:b w:val="0"/>
          <w:i w:val="0"/>
          <w:strike w:val="0"/>
          <w:rtl/>
        </w:rPr>
        <w:t>در معماری شبکه</w:t>
      </w:r>
      <w:r>
        <w:rPr>
          <w:b w:val="0"/>
          <w:i w:val="0"/>
          <w:strike w:val="0"/>
          <w:rtl w:val="0"/>
        </w:rPr>
        <w:t xml:space="preserve"> OSI </w:t>
      </w:r>
      <w:r>
        <w:rPr>
          <w:b w:val="0"/>
          <w:i w:val="0"/>
          <w:strike w:val="0"/>
          <w:rtl/>
        </w:rPr>
        <w:t>در لایه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زیر کاربرد دارد</w:t>
      </w:r>
      <w:r>
        <w:rPr>
          <w:b w:val="0"/>
          <w:i w:val="0"/>
          <w:strike w:val="0"/>
          <w:rtl w:val="0"/>
        </w:rPr>
        <w:t>: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/>
          <w:i w:val="0"/>
          <w:strike w:val="0"/>
          <w:rtl/>
        </w:rPr>
        <w:t>لایه لینک داده</w:t>
      </w:r>
      <w:r>
        <w:rPr>
          <w:b/>
          <w:i w:val="0"/>
          <w:strike w:val="0"/>
          <w:rtl w:val="0"/>
        </w:rPr>
        <w:t xml:space="preserve"> (Data Link Layer)</w:t>
      </w:r>
      <w:r>
        <w:rPr>
          <w:b w:val="0"/>
          <w:i w:val="0"/>
          <w:strike w:val="0"/>
          <w:rtl w:val="0"/>
        </w:rPr>
        <w:t xml:space="preserve">: Load balancing </w:t>
      </w:r>
      <w:r>
        <w:rPr>
          <w:b w:val="0"/>
          <w:i w:val="0"/>
          <w:strike w:val="0"/>
          <w:rtl/>
        </w:rPr>
        <w:t>ممکن است در این لایه برای توزیع بار در شبکه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محلی</w:t>
      </w:r>
      <w:r>
        <w:rPr>
          <w:b w:val="0"/>
          <w:i w:val="0"/>
          <w:strike w:val="0"/>
          <w:rtl w:val="0"/>
        </w:rPr>
        <w:t xml:space="preserve"> (LAN) </w:t>
      </w:r>
      <w:r>
        <w:rPr>
          <w:b w:val="0"/>
          <w:i w:val="0"/>
          <w:strike w:val="0"/>
          <w:rtl/>
        </w:rPr>
        <w:t>استفاده شود. به طور معمول، سوئیچ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لایه دوم قادر به توزیع درخواست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دریافتی بین دستگاه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متصل به آنها هستند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/>
          <w:i w:val="0"/>
          <w:strike w:val="0"/>
          <w:rtl/>
        </w:rPr>
        <w:t>لایه شبکه</w:t>
      </w:r>
      <w:r>
        <w:rPr>
          <w:b/>
          <w:i w:val="0"/>
          <w:strike w:val="0"/>
          <w:rtl w:val="0"/>
        </w:rPr>
        <w:t xml:space="preserve"> (Network Layer)</w:t>
      </w:r>
      <w:r>
        <w:rPr>
          <w:b w:val="0"/>
          <w:i w:val="0"/>
          <w:strike w:val="0"/>
          <w:rtl w:val="0"/>
        </w:rPr>
        <w:t xml:space="preserve">: Load balancing </w:t>
      </w:r>
      <w:r>
        <w:rPr>
          <w:b w:val="0"/>
          <w:i w:val="0"/>
          <w:strike w:val="0"/>
          <w:rtl/>
        </w:rPr>
        <w:t>ممکن است در این لایه برای توزیع بار در شبکه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گسترده</w:t>
      </w:r>
      <w:r>
        <w:rPr>
          <w:b w:val="0"/>
          <w:i w:val="0"/>
          <w:strike w:val="0"/>
          <w:rtl w:val="0"/>
        </w:rPr>
        <w:t xml:space="preserve"> (WAN) </w:t>
      </w:r>
      <w:r>
        <w:rPr>
          <w:b w:val="0"/>
          <w:i w:val="0"/>
          <w:strike w:val="0"/>
          <w:rtl/>
        </w:rPr>
        <w:t>یا برای توزیع بار درون شبکه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خصوصی مجازی</w:t>
      </w:r>
      <w:r>
        <w:rPr>
          <w:b w:val="0"/>
          <w:i w:val="0"/>
          <w:strike w:val="0"/>
          <w:rtl w:val="0"/>
        </w:rPr>
        <w:t xml:space="preserve"> (VPN) </w:t>
      </w:r>
      <w:r>
        <w:rPr>
          <w:b w:val="0"/>
          <w:i w:val="0"/>
          <w:strike w:val="0"/>
          <w:rtl/>
        </w:rPr>
        <w:t>استفاده شود. در این لایه، روترها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توانند بار کاری را بین مسیرهای مختلف تقسیم کنند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/>
          <w:i w:val="0"/>
          <w:strike w:val="0"/>
          <w:rtl/>
        </w:rPr>
        <w:t>لایه انتقال</w:t>
      </w:r>
      <w:r>
        <w:rPr>
          <w:b/>
          <w:i w:val="0"/>
          <w:strike w:val="0"/>
          <w:rtl w:val="0"/>
        </w:rPr>
        <w:t xml:space="preserve"> (Transport Layer)</w:t>
      </w:r>
      <w:r>
        <w:rPr>
          <w:b w:val="0"/>
          <w:i w:val="0"/>
          <w:strike w:val="0"/>
          <w:rtl w:val="0"/>
        </w:rPr>
        <w:t xml:space="preserve">: Load balancing </w:t>
      </w:r>
      <w:r>
        <w:rPr>
          <w:b w:val="0"/>
          <w:i w:val="0"/>
          <w:strike w:val="0"/>
          <w:rtl/>
        </w:rPr>
        <w:t>معمولاً در این لایه برای توزیع بار کاری بین سرورها در ارتباطات</w:t>
      </w:r>
      <w:r>
        <w:rPr>
          <w:b w:val="0"/>
          <w:i w:val="0"/>
          <w:strike w:val="0"/>
          <w:rtl w:val="0"/>
        </w:rPr>
        <w:t xml:space="preserve"> TCP/IP </w:t>
      </w:r>
      <w:r>
        <w:rPr>
          <w:b w:val="0"/>
          <w:i w:val="0"/>
          <w:strike w:val="0"/>
          <w:rtl/>
        </w:rPr>
        <w:t>استفاده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شود. این لایه وظیفه توزیع و مدیریت ارتباطات بین نرم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افزارهای مبدا و مقصد را بر عهده دارد</w:t>
      </w:r>
      <w:r>
        <w:rPr>
          <w:b w:val="0"/>
          <w:i w:val="0"/>
          <w:strike w:val="0"/>
          <w:rtl w:val="0"/>
        </w:rPr>
        <w:t>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  <w:rtl w:val="0"/>
        </w:rPr>
        <w:t xml:space="preserve">Single Point of Failure </w:t>
      </w:r>
      <w:r>
        <w:rPr>
          <w:b w:val="0"/>
          <w:i w:val="0"/>
          <w:strike w:val="0"/>
          <w:rtl/>
        </w:rPr>
        <w:t>و</w:t>
      </w:r>
      <w:r>
        <w:rPr>
          <w:b w:val="0"/>
          <w:i w:val="0"/>
          <w:strike w:val="0"/>
          <w:rtl w:val="0"/>
        </w:rPr>
        <w:t xml:space="preserve"> Load Balancing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Single Point of Failure (SPoF)</w:t>
      </w:r>
      <w:r>
        <w:rPr>
          <w:b w:val="0"/>
          <w:i w:val="0"/>
          <w:strike w:val="0"/>
          <w:rtl w:val="0"/>
        </w:rPr>
        <w:t xml:space="preserve"> </w:t>
      </w:r>
      <w:r>
        <w:rPr>
          <w:b w:val="0"/>
          <w:i w:val="0"/>
          <w:strike w:val="0"/>
          <w:rtl/>
        </w:rPr>
        <w:t>یا نقطه خرابی تک نقطه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ای به یک عنصر در شبکه گفته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 که در صورت خرابی آن، کل سیستم یا شبکه قادر به کارکرد صحیح نمی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باشد. استفاده از</w:t>
      </w:r>
      <w:r>
        <w:rPr>
          <w:b w:val="0"/>
          <w:i w:val="0"/>
          <w:strike w:val="0"/>
          <w:rtl w:val="0"/>
        </w:rPr>
        <w:t xml:space="preserve"> load balancing </w:t>
      </w:r>
      <w:r>
        <w:rPr>
          <w:b w:val="0"/>
          <w:i w:val="0"/>
          <w:strike w:val="0"/>
          <w:rtl/>
        </w:rPr>
        <w:t>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تواند از بروز</w:t>
      </w:r>
      <w:r>
        <w:rPr>
          <w:b w:val="0"/>
          <w:i w:val="0"/>
          <w:strike w:val="0"/>
          <w:rtl w:val="0"/>
        </w:rPr>
        <w:t xml:space="preserve"> SPoF </w:t>
      </w:r>
      <w:r>
        <w:rPr>
          <w:b w:val="0"/>
          <w:i w:val="0"/>
          <w:strike w:val="0"/>
          <w:rtl/>
        </w:rPr>
        <w:t>جلوگیری کند؛ زیرا با توزیع بار کاری بین منابع مختلف، اگر یکی از آن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خراب شود، منابع دیگر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توانند به طور خودکار کار را ادامه دهند و سرویس به کاربران فراهم باشد</w:t>
      </w:r>
      <w:r>
        <w:rPr>
          <w:b w:val="0"/>
          <w:i w:val="0"/>
          <w:strike w:val="0"/>
          <w:rtl w:val="0"/>
        </w:rPr>
        <w:t>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  <w:rtl w:val="0"/>
        </w:rPr>
        <w:t xml:space="preserve">Cluster </w:t>
      </w:r>
      <w:r>
        <w:rPr>
          <w:b w:val="0"/>
          <w:i w:val="0"/>
          <w:strike w:val="0"/>
          <w:rtl/>
        </w:rPr>
        <w:t>در سرور</w:t>
      </w:r>
    </w:p>
    <w:p>
      <w:pPr>
        <w:rPr>
          <w:b w:val="0"/>
          <w:i w:val="0"/>
          <w:strike w:val="0"/>
        </w:rPr>
      </w:pPr>
      <w:r>
        <w:rPr>
          <w:b/>
          <w:i w:val="0"/>
          <w:strike w:val="0"/>
        </w:rPr>
        <w:t>Cluster</w:t>
      </w:r>
      <w:r>
        <w:rPr>
          <w:b w:val="0"/>
          <w:i w:val="0"/>
          <w:strike w:val="0"/>
          <w:rtl w:val="0"/>
        </w:rPr>
        <w:t xml:space="preserve"> </w:t>
      </w:r>
      <w:r>
        <w:rPr>
          <w:b w:val="0"/>
          <w:i w:val="0"/>
          <w:strike w:val="0"/>
          <w:rtl/>
        </w:rPr>
        <w:t>یا خوشه به گروهی از سرورها یا سیستم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کامپیوتری گفته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 که به صورت مشترک عملکرد کرده و بار کاری را توزیع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کنند. در یک خوشه، هر عضو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تواند وظایف و بار کاری را بر عهده داشته باشد و همکاری کند تا بهبود عملکرد، قابلیت اطمینان و قابلیت انعطاف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پذیری را فراهم کند</w:t>
      </w:r>
      <w:r>
        <w:rPr>
          <w:b w:val="0"/>
          <w:i w:val="0"/>
          <w:strike w:val="0"/>
          <w:rtl w:val="0"/>
        </w:rPr>
        <w:t>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الگوریتم انجام</w:t>
      </w:r>
      <w:r>
        <w:rPr>
          <w:b w:val="0"/>
          <w:i w:val="0"/>
          <w:strike w:val="0"/>
          <w:rtl w:val="0"/>
        </w:rPr>
        <w:t xml:space="preserve"> Load Balancing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برای انجام</w:t>
      </w:r>
      <w:r>
        <w:rPr>
          <w:b w:val="0"/>
          <w:i w:val="0"/>
          <w:strike w:val="0"/>
          <w:rtl w:val="0"/>
        </w:rPr>
        <w:t xml:space="preserve"> load balancing، </w:t>
      </w:r>
      <w:r>
        <w:rPr>
          <w:b w:val="0"/>
          <w:i w:val="0"/>
          <w:strike w:val="0"/>
          <w:rtl/>
        </w:rPr>
        <w:t>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توان از الگوریتم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مختلف استفاده کرد. برخی از الگوریتم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معروف شامل موارد زیر است</w:t>
      </w:r>
      <w:r>
        <w:rPr>
          <w:b w:val="0"/>
          <w:i w:val="0"/>
          <w:strike w:val="0"/>
          <w:rtl w:val="0"/>
        </w:rPr>
        <w:t>: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Round Robin</w:t>
      </w:r>
      <w:r>
        <w:rPr>
          <w:b w:val="0"/>
          <w:i w:val="0"/>
          <w:strike w:val="0"/>
          <w:rtl w:val="0"/>
        </w:rPr>
        <w:t xml:space="preserve">: </w:t>
      </w:r>
      <w:r>
        <w:rPr>
          <w:b w:val="0"/>
          <w:i w:val="0"/>
          <w:strike w:val="0"/>
          <w:rtl/>
        </w:rPr>
        <w:t>در این الگوریتم، درخواست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به ترتیب بین سرورهای مختلف توزیع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شوند. هر درخواست به یک سرور ارسال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 و درخواست بعدی به سرور بعدی ارسال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شود، و این فرایند به صورت مکرر تکرار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Least Connection</w:t>
      </w:r>
      <w:r>
        <w:rPr>
          <w:b w:val="0"/>
          <w:i w:val="0"/>
          <w:strike w:val="0"/>
          <w:rtl w:val="0"/>
        </w:rPr>
        <w:t xml:space="preserve">: </w:t>
      </w:r>
      <w:r>
        <w:rPr>
          <w:b w:val="0"/>
          <w:i w:val="0"/>
          <w:strike w:val="0"/>
          <w:rtl/>
        </w:rPr>
        <w:t>در این الگوریتم، درخواست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به سروری توزیع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شوند که در حال حاضر کمترین تعداد اتصال فعال را دارد. این الگوریتم بر اساس تعداد اتصالات فعال بین سرورها تصمیم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گیرد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IP Hash</w:t>
      </w:r>
      <w:r>
        <w:rPr>
          <w:b w:val="0"/>
          <w:i w:val="0"/>
          <w:strike w:val="0"/>
          <w:rtl w:val="0"/>
        </w:rPr>
        <w:t xml:space="preserve">: </w:t>
      </w:r>
      <w:r>
        <w:rPr>
          <w:b w:val="0"/>
          <w:i w:val="0"/>
          <w:strike w:val="0"/>
          <w:rtl/>
        </w:rPr>
        <w:t>در این الگوریتم، بر اساس آدرس</w:t>
      </w:r>
      <w:r>
        <w:rPr>
          <w:b w:val="0"/>
          <w:i w:val="0"/>
          <w:strike w:val="0"/>
          <w:rtl w:val="0"/>
        </w:rPr>
        <w:t xml:space="preserve"> IP </w:t>
      </w:r>
      <w:r>
        <w:rPr>
          <w:b w:val="0"/>
          <w:i w:val="0"/>
          <w:strike w:val="0"/>
          <w:rtl/>
        </w:rPr>
        <w:t>کاربر، تصمیم برای ارسال درخواست به یک سرور خاص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گیرد. به این ترتیب، درخواست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یک کاربر خاص به یک سرور خاص توزیع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شوند</w:t>
      </w:r>
      <w:r>
        <w:rPr>
          <w:b w:val="0"/>
          <w:i w:val="0"/>
          <w:strike w:val="0"/>
          <w:rtl w:val="0"/>
        </w:rPr>
        <w:t>.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/>
          <w:i w:val="0"/>
          <w:strike w:val="0"/>
        </w:rPr>
        <w:t>Weighted Round Robin</w:t>
      </w:r>
      <w:r>
        <w:rPr>
          <w:b w:val="0"/>
          <w:i w:val="0"/>
          <w:strike w:val="0"/>
          <w:rtl w:val="0"/>
        </w:rPr>
        <w:t xml:space="preserve">: </w:t>
      </w:r>
      <w:r>
        <w:rPr>
          <w:b w:val="0"/>
          <w:i w:val="0"/>
          <w:strike w:val="0"/>
          <w:rtl/>
        </w:rPr>
        <w:t>در این الگوریتم، وزن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مختلفی به سرورها اختصاص داده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شود و درخواست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بر اساس این وزن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 توزیع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شوند. سرورهایی با وزن بالاتر بار کاری بیشتری دریافت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کنند</w:t>
      </w:r>
      <w:r>
        <w:rPr>
          <w:b w:val="0"/>
          <w:i w:val="0"/>
          <w:strike w:val="0"/>
          <w:rtl w:val="0"/>
        </w:rPr>
        <w:t>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  <w:rtl/>
        </w:rPr>
        <w:t>همچنین، الگوریتم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های دیگری مانند</w:t>
      </w:r>
      <w:r>
        <w:rPr>
          <w:b w:val="0"/>
          <w:i w:val="0"/>
          <w:strike w:val="0"/>
          <w:rtl w:val="0"/>
        </w:rPr>
        <w:t xml:space="preserve"> Least Response Time، Hash-based </w:t>
      </w:r>
      <w:r>
        <w:rPr>
          <w:b w:val="0"/>
          <w:i w:val="0"/>
          <w:strike w:val="0"/>
          <w:rtl/>
        </w:rPr>
        <w:t>و</w:t>
      </w:r>
      <w:r>
        <w:rPr>
          <w:b w:val="0"/>
          <w:i w:val="0"/>
          <w:strike w:val="0"/>
          <w:rtl w:val="0"/>
        </w:rPr>
        <w:t xml:space="preserve"> Session-based </w:t>
      </w:r>
      <w:r>
        <w:rPr>
          <w:b w:val="0"/>
          <w:i w:val="0"/>
          <w:strike w:val="0"/>
          <w:rtl/>
        </w:rPr>
        <w:t>نیز وجود دارند که بر اساس نیازها و محیط استفاده متناسب انتخاب می</w:t>
      </w:r>
      <w:r>
        <w:rPr>
          <w:b w:val="0"/>
          <w:i w:val="0"/>
          <w:strike w:val="0"/>
          <w:rtl w:val="0"/>
        </w:rPr>
        <w:t>‌</w:t>
      </w:r>
      <w:r>
        <w:rPr>
          <w:b w:val="0"/>
          <w:i w:val="0"/>
          <w:strike w:val="0"/>
          <w:rtl/>
        </w:rPr>
        <w:t>شوند</w:t>
      </w:r>
      <w:r>
        <w:rPr>
          <w:b w:val="0"/>
          <w:i w:val="0"/>
          <w:strike w:val="0"/>
          <w:rtl w:val="0"/>
        </w:rPr>
        <w:t>.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0000002"/>
    <w:multiLevelType w:val="hybrid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3"/>
    <w:multiLevelType w:val="hybrid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