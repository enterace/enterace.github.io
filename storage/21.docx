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تغییر فایل</w:t>
      </w:r>
      <w:r>
        <w:rPr>
          <w:b w:val="0"/>
          <w:i w:val="0"/>
          <w:strike w:val="0"/>
          <w:rtl w:val="0"/>
        </w:rPr>
        <w:t xml:space="preserve"> HOSTS </w:t>
      </w:r>
      <w:r>
        <w:rPr>
          <w:b w:val="0"/>
          <w:i w:val="0"/>
          <w:strike w:val="0"/>
          <w:rtl/>
        </w:rPr>
        <w:t>در ویندوز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فایل</w:t>
      </w:r>
      <w:r>
        <w:rPr>
          <w:b w:val="0"/>
          <w:i w:val="0"/>
          <w:strike w:val="0"/>
          <w:rtl w:val="0"/>
        </w:rPr>
        <w:t xml:space="preserve"> HOSTS </w:t>
      </w:r>
      <w:r>
        <w:rPr>
          <w:b w:val="0"/>
          <w:i w:val="0"/>
          <w:strike w:val="0"/>
          <w:rtl/>
        </w:rPr>
        <w:t>در سیستم عامل ویندوز یک فایل متنی است که برای ارتباط دامنه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با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با ویرایش فایل</w:t>
      </w:r>
      <w:r>
        <w:rPr>
          <w:b w:val="0"/>
          <w:i w:val="0"/>
          <w:strike w:val="0"/>
          <w:rtl w:val="0"/>
        </w:rPr>
        <w:t xml:space="preserve"> HOSTS،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توانید رکوردهای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را به صورت دستی تعریف کنید و نام دامنه را به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مورد نظر متصل کنید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ادامه، مراحل لازم برای تغییر فایل</w:t>
      </w:r>
      <w:r>
        <w:rPr>
          <w:b w:val="0"/>
          <w:i w:val="0"/>
          <w:strike w:val="0"/>
          <w:rtl w:val="0"/>
        </w:rPr>
        <w:t xml:space="preserve"> HOSTS </w:t>
      </w:r>
      <w:r>
        <w:rPr>
          <w:b w:val="0"/>
          <w:i w:val="0"/>
          <w:strike w:val="0"/>
          <w:rtl/>
        </w:rPr>
        <w:t>را توضیح خواهیم داد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باز کردن ویرایشگر متنی به عنوان مدیر</w:t>
      </w:r>
      <w:r>
        <w:rPr>
          <w:b w:val="0"/>
          <w:i w:val="0"/>
          <w:strike w:val="0"/>
          <w:rtl w:val="0"/>
        </w:rPr>
        <w:t xml:space="preserve"> (Administrator):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روی دکمه</w:t>
      </w:r>
      <w:r>
        <w:rPr>
          <w:b w:val="0"/>
          <w:i w:val="0"/>
          <w:strike w:val="0"/>
          <w:rtl w:val="0"/>
        </w:rPr>
        <w:t xml:space="preserve"> "Start" </w:t>
      </w:r>
      <w:r>
        <w:rPr>
          <w:b w:val="0"/>
          <w:i w:val="0"/>
          <w:strike w:val="0"/>
          <w:rtl/>
        </w:rPr>
        <w:t>کلیک کنید و در جستجوی ویندوز</w:t>
      </w:r>
      <w:r>
        <w:rPr>
          <w:b w:val="0"/>
          <w:i w:val="0"/>
          <w:strike w:val="0"/>
          <w:rtl w:val="0"/>
        </w:rPr>
        <w:t xml:space="preserve">، "Notepad" </w:t>
      </w:r>
      <w:r>
        <w:rPr>
          <w:b w:val="0"/>
          <w:i w:val="0"/>
          <w:strike w:val="0"/>
          <w:rtl/>
        </w:rPr>
        <w:t>را جستجو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برنامه</w:t>
      </w:r>
      <w:r>
        <w:rPr>
          <w:b w:val="0"/>
          <w:i w:val="0"/>
          <w:strike w:val="0"/>
          <w:rtl w:val="0"/>
        </w:rPr>
        <w:t xml:space="preserve"> "Notepad" </w:t>
      </w:r>
      <w:r>
        <w:rPr>
          <w:b w:val="0"/>
          <w:i w:val="0"/>
          <w:strike w:val="0"/>
          <w:rtl/>
        </w:rPr>
        <w:t>را راست کلیک کرده و گزینه</w:t>
      </w:r>
      <w:r>
        <w:rPr>
          <w:b w:val="0"/>
          <w:i w:val="0"/>
          <w:strike w:val="0"/>
          <w:rtl w:val="0"/>
        </w:rPr>
        <w:t xml:space="preserve"> "Run as administrator" </w:t>
      </w:r>
      <w:r>
        <w:rPr>
          <w:b w:val="0"/>
          <w:i w:val="0"/>
          <w:strike w:val="0"/>
          <w:rtl/>
        </w:rPr>
        <w:t>را انتخاب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باز کردن فایل</w:t>
      </w:r>
      <w:r>
        <w:rPr>
          <w:b w:val="0"/>
          <w:i w:val="0"/>
          <w:strike w:val="0"/>
          <w:rtl w:val="0"/>
        </w:rPr>
        <w:t xml:space="preserve"> HOSTS: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برنامه</w:t>
      </w:r>
      <w:r>
        <w:rPr>
          <w:b w:val="0"/>
          <w:i w:val="0"/>
          <w:strike w:val="0"/>
          <w:rtl w:val="0"/>
        </w:rPr>
        <w:t xml:space="preserve"> Notepad، </w:t>
      </w:r>
      <w:r>
        <w:rPr>
          <w:b w:val="0"/>
          <w:i w:val="0"/>
          <w:strike w:val="0"/>
          <w:rtl/>
        </w:rPr>
        <w:t>از منوی</w:t>
      </w:r>
      <w:r>
        <w:rPr>
          <w:b w:val="0"/>
          <w:i w:val="0"/>
          <w:strike w:val="0"/>
          <w:rtl w:val="0"/>
        </w:rPr>
        <w:t xml:space="preserve"> "File" </w:t>
      </w:r>
      <w:r>
        <w:rPr>
          <w:b w:val="0"/>
          <w:i w:val="0"/>
          <w:strike w:val="0"/>
          <w:rtl/>
        </w:rPr>
        <w:t>گزینه</w:t>
      </w:r>
      <w:r>
        <w:rPr>
          <w:b w:val="0"/>
          <w:i w:val="0"/>
          <w:strike w:val="0"/>
          <w:rtl w:val="0"/>
        </w:rPr>
        <w:t xml:space="preserve"> "Open" </w:t>
      </w:r>
      <w:r>
        <w:rPr>
          <w:b w:val="0"/>
          <w:i w:val="0"/>
          <w:strike w:val="0"/>
          <w:rtl/>
        </w:rPr>
        <w:t>را انتخاب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مسیر زیر را در نوار آدرس وارد کنید</w:t>
      </w:r>
      <w:r>
        <w:rPr>
          <w:b w:val="0"/>
          <w:i w:val="0"/>
          <w:strike w:val="0"/>
          <w:rtl w:val="0"/>
        </w:rPr>
        <w:t>:</w:t>
      </w:r>
    </w:p>
    <w:p>
      <w:pPr>
        <w:pStyle w:val="FencedCode"/>
        <w:numPr>
          <w:ilvl w:val="1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C:\Windows\System32\drivers\etc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از لیست فایل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فایل با نام</w:t>
      </w:r>
      <w:r>
        <w:rPr>
          <w:b w:val="0"/>
          <w:i w:val="0"/>
          <w:strike w:val="0"/>
          <w:rtl w:val="0"/>
        </w:rPr>
        <w:t xml:space="preserve"> "hosts" </w:t>
      </w:r>
      <w:r>
        <w:rPr>
          <w:b w:val="0"/>
          <w:i w:val="0"/>
          <w:strike w:val="0"/>
          <w:rtl/>
        </w:rPr>
        <w:t>را انتخاب کنید و دکمه</w:t>
      </w:r>
      <w:r>
        <w:rPr>
          <w:b w:val="0"/>
          <w:i w:val="0"/>
          <w:strike w:val="0"/>
          <w:rtl w:val="0"/>
        </w:rPr>
        <w:t xml:space="preserve"> "Open" </w:t>
      </w:r>
      <w:r>
        <w:rPr>
          <w:b w:val="0"/>
          <w:i w:val="0"/>
          <w:strike w:val="0"/>
          <w:rtl/>
        </w:rPr>
        <w:t>را بزنید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اضافه کردن رکورد به فایل</w:t>
      </w:r>
      <w:r>
        <w:rPr>
          <w:b w:val="0"/>
          <w:i w:val="0"/>
          <w:strike w:val="0"/>
          <w:rtl w:val="0"/>
        </w:rPr>
        <w:t xml:space="preserve"> HOSTS: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انتهای فایل</w:t>
      </w:r>
      <w:r>
        <w:rPr>
          <w:b w:val="0"/>
          <w:i w:val="0"/>
          <w:strike w:val="0"/>
          <w:rtl w:val="0"/>
        </w:rPr>
        <w:t xml:space="preserve"> HOSTS، </w:t>
      </w:r>
      <w:r>
        <w:rPr>
          <w:b w:val="0"/>
          <w:i w:val="0"/>
          <w:strike w:val="0"/>
          <w:rtl/>
        </w:rPr>
        <w:t>یک خط جدید ایجاد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این خط،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مورد نظر را برای دامنه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که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خواهید تغییر دهید، بنویسید. به عنوان مثال</w:t>
      </w:r>
      <w:r>
        <w:rPr>
          <w:b w:val="0"/>
          <w:i w:val="0"/>
          <w:strike w:val="0"/>
          <w:rtl w:val="0"/>
        </w:rPr>
        <w:t>:</w:t>
      </w:r>
    </w:p>
    <w:p>
      <w:pPr>
        <w:pStyle w:val="FencedCode"/>
        <w:numPr>
          <w:ilvl w:val="1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127.0.0.1       example.com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این مثال، دامنه</w:t>
      </w:r>
      <w:r>
        <w:rPr>
          <w:b w:val="0"/>
          <w:i w:val="0"/>
          <w:strike w:val="0"/>
          <w:rtl w:val="0"/>
        </w:rPr>
        <w:t xml:space="preserve"> example.com </w:t>
      </w:r>
      <w:r>
        <w:rPr>
          <w:b w:val="0"/>
          <w:i w:val="0"/>
          <w:strike w:val="0"/>
          <w:rtl/>
        </w:rPr>
        <w:t>به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127.0.0.1 وصل شده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ذخیره فایل</w:t>
      </w:r>
      <w:r>
        <w:rPr>
          <w:b w:val="0"/>
          <w:i w:val="0"/>
          <w:strike w:val="0"/>
          <w:rtl w:val="0"/>
        </w:rPr>
        <w:t xml:space="preserve"> HOSTS </w:t>
      </w:r>
      <w:r>
        <w:rPr>
          <w:b w:val="0"/>
          <w:i w:val="0"/>
          <w:strike w:val="0"/>
          <w:rtl/>
        </w:rPr>
        <w:t>با استفاده از منوی</w:t>
      </w:r>
      <w:r>
        <w:rPr>
          <w:b w:val="0"/>
          <w:i w:val="0"/>
          <w:strike w:val="0"/>
          <w:rtl w:val="0"/>
        </w:rPr>
        <w:t xml:space="preserve"> "File" </w:t>
      </w:r>
      <w:r>
        <w:rPr>
          <w:b w:val="0"/>
          <w:i w:val="0"/>
          <w:strike w:val="0"/>
          <w:rtl/>
        </w:rPr>
        <w:t>و گزینه</w:t>
      </w:r>
      <w:r>
        <w:rPr>
          <w:b w:val="0"/>
          <w:i w:val="0"/>
          <w:strike w:val="0"/>
          <w:rtl w:val="0"/>
        </w:rPr>
        <w:t xml:space="preserve"> "Save"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"Save As".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بستن ویرایشگر متنی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پس از ذخیره فایل</w:t>
      </w:r>
      <w:r>
        <w:rPr>
          <w:b w:val="0"/>
          <w:i w:val="0"/>
          <w:strike w:val="0"/>
          <w:rtl w:val="0"/>
        </w:rPr>
        <w:t xml:space="preserve"> HOSTS، </w:t>
      </w:r>
      <w:r>
        <w:rPr>
          <w:b w:val="0"/>
          <w:i w:val="0"/>
          <w:strike w:val="0"/>
          <w:rtl/>
        </w:rPr>
        <w:t>ویرایشگر متنی را ببندید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حالا رکورد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برای دامنه مورد نظر در فایل</w:t>
      </w:r>
      <w:r>
        <w:rPr>
          <w:b w:val="0"/>
          <w:i w:val="0"/>
          <w:strike w:val="0"/>
          <w:rtl w:val="0"/>
        </w:rPr>
        <w:t xml:space="preserve"> HOSTS </w:t>
      </w:r>
      <w:r>
        <w:rPr>
          <w:b w:val="0"/>
          <w:i w:val="0"/>
          <w:strike w:val="0"/>
          <w:rtl/>
        </w:rPr>
        <w:t>اضافه شده است و هرگاه این دامنه را در مرورگر وب خود وارد کنید، به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تعریف شده در فایل</w:t>
      </w:r>
      <w:r>
        <w:rPr>
          <w:b w:val="0"/>
          <w:i w:val="0"/>
          <w:strike w:val="0"/>
          <w:rtl w:val="0"/>
        </w:rPr>
        <w:t xml:space="preserve"> HOSTS </w:t>
      </w:r>
      <w:r>
        <w:rPr>
          <w:b w:val="0"/>
          <w:i w:val="0"/>
          <w:strike w:val="0"/>
          <w:rtl/>
        </w:rPr>
        <w:t>هدایت خواهید شد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اضافه کردن رکورد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در یک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ویندوز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ویندوز، شما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توانید رکوردهای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را برای مدیریت نام دامنه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مربوطه تعریف کنید. در ادامه، نحوه اضافه کردن رکورد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در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ویندوز توضیح داده شده است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باز کردن</w:t>
      </w:r>
      <w:r>
        <w:rPr>
          <w:b w:val="0"/>
          <w:i w:val="0"/>
          <w:strike w:val="0"/>
          <w:rtl w:val="0"/>
        </w:rPr>
        <w:t xml:space="preserve"> "DNS Manager":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روی دکمه</w:t>
      </w:r>
      <w:r>
        <w:rPr>
          <w:b w:val="0"/>
          <w:i w:val="0"/>
          <w:strike w:val="0"/>
          <w:rtl w:val="0"/>
        </w:rPr>
        <w:t xml:space="preserve"> "Start" </w:t>
      </w:r>
      <w:r>
        <w:rPr>
          <w:b w:val="0"/>
          <w:i w:val="0"/>
          <w:strike w:val="0"/>
          <w:rtl/>
        </w:rPr>
        <w:t>کلیک کرده و</w:t>
      </w:r>
      <w:r>
        <w:rPr>
          <w:b w:val="0"/>
          <w:i w:val="0"/>
          <w:strike w:val="0"/>
          <w:rtl w:val="0"/>
        </w:rPr>
        <w:t xml:space="preserve"> "DNS" </w:t>
      </w:r>
      <w:r>
        <w:rPr>
          <w:b w:val="0"/>
          <w:i w:val="0"/>
          <w:strike w:val="0"/>
          <w:rtl/>
        </w:rPr>
        <w:t>را جستجو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برنامه</w:t>
      </w:r>
      <w:r>
        <w:rPr>
          <w:b w:val="0"/>
          <w:i w:val="0"/>
          <w:strike w:val="0"/>
          <w:rtl w:val="0"/>
        </w:rPr>
        <w:t xml:space="preserve"> "DNS Manager" </w:t>
      </w:r>
      <w:r>
        <w:rPr>
          <w:b w:val="0"/>
          <w:i w:val="0"/>
          <w:strike w:val="0"/>
          <w:rtl/>
        </w:rPr>
        <w:t>را انتخاب کنید تا آن را باز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باز کردن</w:t>
      </w:r>
      <w:r>
        <w:rPr>
          <w:b w:val="0"/>
          <w:i w:val="0"/>
          <w:strike w:val="0"/>
          <w:rtl w:val="0"/>
        </w:rPr>
        <w:t xml:space="preserve"> "Forward Lookup Zones":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صفحه</w:t>
      </w:r>
      <w:r>
        <w:rPr>
          <w:b w:val="0"/>
          <w:i w:val="0"/>
          <w:strike w:val="0"/>
          <w:rtl w:val="0"/>
        </w:rPr>
        <w:t xml:space="preserve"> "DNS Manager"، "Forward Lookup Zones" </w:t>
      </w:r>
      <w:r>
        <w:rPr>
          <w:b w:val="0"/>
          <w:i w:val="0"/>
          <w:strike w:val="0"/>
          <w:rtl/>
        </w:rPr>
        <w:t>را در لیست</w:t>
      </w:r>
      <w:r>
        <w:rPr>
          <w:b w:val="0"/>
          <w:i w:val="0"/>
          <w:strike w:val="0"/>
          <w:rtl w:val="0"/>
        </w:rPr>
        <w:t xml:space="preserve"> "DNS" </w:t>
      </w:r>
      <w:r>
        <w:rPr>
          <w:b w:val="0"/>
          <w:i w:val="0"/>
          <w:strike w:val="0"/>
          <w:rtl/>
        </w:rPr>
        <w:t>کلیک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انتخاب ناحیه مورد نظر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ناحیه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که بر روی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تعریف شده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اند، در این قسمت نشان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ناحیه مورد نظر خود را انتخاب کنید یا در صورت نیاز، ناحیه جدیدی ایجاد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اضافه کردن رکورد جدید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 روی ناحیه انتخاب شده کلیک راست کنید و گزینه</w:t>
      </w:r>
      <w:r>
        <w:rPr>
          <w:b w:val="0"/>
          <w:i w:val="0"/>
          <w:strike w:val="0"/>
          <w:rtl w:val="0"/>
        </w:rPr>
        <w:t xml:space="preserve"> "New Host (A or AAAA)..." </w:t>
      </w:r>
      <w:r>
        <w:rPr>
          <w:b w:val="0"/>
          <w:i w:val="0"/>
          <w:strike w:val="0"/>
          <w:rtl/>
        </w:rPr>
        <w:t>را انتخاب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پنجره باز شده، نام میزبانی</w:t>
      </w:r>
      <w:r>
        <w:rPr>
          <w:b w:val="0"/>
          <w:i w:val="0"/>
          <w:strike w:val="0"/>
          <w:rtl w:val="0"/>
        </w:rPr>
        <w:t xml:space="preserve"> (Hostname) </w:t>
      </w:r>
      <w:r>
        <w:rPr>
          <w:b w:val="0"/>
          <w:i w:val="0"/>
          <w:strike w:val="0"/>
          <w:rtl/>
        </w:rPr>
        <w:t>و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مورد نظر را وارد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 روی دکمه</w:t>
      </w:r>
      <w:r>
        <w:rPr>
          <w:b w:val="0"/>
          <w:i w:val="0"/>
          <w:strike w:val="0"/>
          <w:rtl w:val="0"/>
        </w:rPr>
        <w:t xml:space="preserve"> "Add Host" </w:t>
      </w:r>
      <w:r>
        <w:rPr>
          <w:b w:val="0"/>
          <w:i w:val="0"/>
          <w:strike w:val="0"/>
          <w:rtl/>
        </w:rPr>
        <w:t>کلیک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ذخیره تغییرات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پس از اضافه کردن رکورد، تغییرات را ذخیره کنید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حالا رکورد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مربوط به نام دامنه و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تعریف شده در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ویندوز اضافه شده است. هرگاه که سیستمی در شبکه شما به این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متصل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و دامنه مورد نظر را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خواهد،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مربوطه را برمی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گرداند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